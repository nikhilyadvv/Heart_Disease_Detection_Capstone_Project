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"/>
        <w:gridCol w:w="6"/>
        <w:gridCol w:w="6"/>
        <w:gridCol w:w="6"/>
        <w:gridCol w:w="6"/>
        <w:gridCol w:w="6"/>
        <w:gridCol w:w="17"/>
        <w:gridCol w:w="1298"/>
        <w:gridCol w:w="118"/>
        <w:gridCol w:w="62"/>
        <w:gridCol w:w="80"/>
        <w:gridCol w:w="19"/>
        <w:gridCol w:w="412"/>
        <w:gridCol w:w="100"/>
        <w:gridCol w:w="189"/>
        <w:gridCol w:w="81"/>
        <w:gridCol w:w="81"/>
        <w:gridCol w:w="81"/>
        <w:gridCol w:w="139"/>
        <w:gridCol w:w="14"/>
        <w:gridCol w:w="560"/>
        <w:gridCol w:w="99"/>
        <w:gridCol w:w="179"/>
        <w:gridCol w:w="123"/>
        <w:gridCol w:w="267"/>
        <w:gridCol w:w="99"/>
        <w:gridCol w:w="774"/>
        <w:gridCol w:w="340"/>
        <w:gridCol w:w="99"/>
        <w:gridCol w:w="183"/>
        <w:gridCol w:w="100"/>
        <w:gridCol w:w="1156"/>
        <w:gridCol w:w="99"/>
        <w:gridCol w:w="60"/>
        <w:gridCol w:w="256"/>
        <w:gridCol w:w="103"/>
        <w:gridCol w:w="701"/>
        <w:gridCol w:w="99"/>
        <w:gridCol w:w="67"/>
        <w:gridCol w:w="99"/>
        <w:gridCol w:w="230"/>
        <w:gridCol w:w="103"/>
        <w:gridCol w:w="1442"/>
        <w:gridCol w:w="261"/>
        <w:gridCol w:w="17"/>
        <w:gridCol w:w="49"/>
      </w:tblGrid>
      <w:tr w:rsidR="00EC7504" w14:paraId="7A382E2A" w14:textId="77777777">
        <w:trPr>
          <w:trHeight w:val="127"/>
        </w:trPr>
        <w:tc>
          <w:tcPr>
            <w:tcW w:w="37" w:type="dxa"/>
          </w:tcPr>
          <w:p w14:paraId="7887B46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0920E98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4EAAA6B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03CBBFA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3A847AC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0768047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3C7FCB4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0DA552C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1A65982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468ACD4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55F331E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6DCF565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462F5FF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2281F21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6E30D78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62CA712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0B64984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2D338A5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2D4F8A5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5F7C12A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35E4C76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24C32E8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6EDD0F5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31A35B9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62FCC26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5BA1B5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1FB7CE7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6978A0B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53BA857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359FF3A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54537FC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22599F8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34ACF2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47F99FF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4E7BE68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0246E02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7411B9E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715407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3557D21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05240F5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536DDCB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38B93D5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3572D27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1100673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5783550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64610CE2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3B09D024" w14:textId="77777777" w:rsidTr="00BF1813">
        <w:trPr>
          <w:trHeight w:val="18"/>
        </w:trPr>
        <w:tc>
          <w:tcPr>
            <w:tcW w:w="37" w:type="dxa"/>
            <w:gridSpan w:val="17"/>
            <w:vMerge w:val="restart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FE8F5" w14:textId="77777777" w:rsidR="00EC7504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641900E" wp14:editId="7C4048EA">
                  <wp:extent cx="1443764" cy="781053"/>
                  <wp:effectExtent l="0" t="0" r="0" b="0"/>
                  <wp:docPr id="816115796" name="img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64" cy="7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" w:type="dxa"/>
          </w:tcPr>
          <w:p w14:paraId="328BF4F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3E415F5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6CF2EAC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3E270A7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7AC9A6C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25105D4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7FD6B11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6A5408A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4DCFE7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1D1A97C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203DC63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7CEA482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42DE088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5AF93A1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26358C0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F49809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71D72CD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66DF59D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2185859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1A61A89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2F8DD3C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6F01EC6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7D7225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534CD48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4582C52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44D1DE7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424FE2F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0DC28A2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7B3BAA86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7E99A412" w14:textId="77777777" w:rsidTr="00BF1813">
        <w:trPr>
          <w:trHeight w:val="292"/>
        </w:trPr>
        <w:tc>
          <w:tcPr>
            <w:tcW w:w="37" w:type="dxa"/>
            <w:gridSpan w:val="17"/>
            <w:vMerge/>
          </w:tcPr>
          <w:p w14:paraId="0282B97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23B0EDA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559AE9B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5"/>
            </w:tblGrid>
            <w:tr w:rsidR="00EC7504" w14:paraId="70BE8B68" w14:textId="77777777">
              <w:trPr>
                <w:trHeight w:val="214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056348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TOPIC APPROVAL PERFORMA</w:t>
                  </w:r>
                </w:p>
              </w:tc>
            </w:tr>
          </w:tbl>
          <w:p w14:paraId="58F71535" w14:textId="77777777" w:rsidR="00EC7504" w:rsidRDefault="00EC7504">
            <w:pPr>
              <w:spacing w:after="0" w:line="240" w:lineRule="auto"/>
            </w:pPr>
          </w:p>
        </w:tc>
        <w:tc>
          <w:tcPr>
            <w:tcW w:w="99" w:type="dxa"/>
          </w:tcPr>
          <w:p w14:paraId="77C0A7A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34EC7E5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6FB6E2B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5625230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9BECB7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579180D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04083FF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4B8B101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30F4497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26B4678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71F3759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23F2DE6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374ABFE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49B0DA6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20B6B6C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1C8F77B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46F1806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39D6C03D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29B06DA5" w14:textId="77777777" w:rsidTr="00BF1813">
        <w:trPr>
          <w:trHeight w:val="135"/>
        </w:trPr>
        <w:tc>
          <w:tcPr>
            <w:tcW w:w="37" w:type="dxa"/>
            <w:gridSpan w:val="17"/>
            <w:vMerge/>
          </w:tcPr>
          <w:p w14:paraId="6738446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51145C7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152D12E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7D3AB78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509EA14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709F3E9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28323B5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2A1A7F7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55981D4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47A7A64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05A2ACD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4CCD6CA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7FCF080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4473026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0B30F76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708EE74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54C757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5143909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280E4DA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47C5582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78D4C11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5015EA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70994D3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443500D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406D1BE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34D36B4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2DC7ECF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69D9CB7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635E8B7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3D1A014B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048B0590" w14:textId="77777777" w:rsidTr="00BF1813">
        <w:trPr>
          <w:trHeight w:val="359"/>
        </w:trPr>
        <w:tc>
          <w:tcPr>
            <w:tcW w:w="37" w:type="dxa"/>
            <w:gridSpan w:val="17"/>
            <w:vMerge/>
          </w:tcPr>
          <w:p w14:paraId="706B0CC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2AF7F1E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05079AD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0FCACF0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  <w:gridSpan w:val="2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16"/>
            </w:tblGrid>
            <w:tr w:rsidR="00EC7504" w14:paraId="7F6FE4AD" w14:textId="77777777">
              <w:trPr>
                <w:trHeight w:val="282"/>
              </w:trPr>
              <w:tc>
                <w:tcPr>
                  <w:tcW w:w="75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74A1CB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School of Computer Science and Engineering (SCSE)</w:t>
                  </w:r>
                </w:p>
              </w:tc>
            </w:tr>
          </w:tbl>
          <w:p w14:paraId="02A4AB7A" w14:textId="77777777" w:rsidR="00EC7504" w:rsidRDefault="00EC7504">
            <w:pPr>
              <w:spacing w:after="0" w:line="240" w:lineRule="auto"/>
            </w:pPr>
          </w:p>
        </w:tc>
        <w:tc>
          <w:tcPr>
            <w:tcW w:w="49" w:type="dxa"/>
          </w:tcPr>
          <w:p w14:paraId="1269EBE2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17E3A460" w14:textId="77777777" w:rsidTr="00BF1813">
        <w:trPr>
          <w:trHeight w:val="116"/>
        </w:trPr>
        <w:tc>
          <w:tcPr>
            <w:tcW w:w="37" w:type="dxa"/>
            <w:gridSpan w:val="17"/>
            <w:vMerge/>
          </w:tcPr>
          <w:p w14:paraId="64610B3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09921D4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4579D5E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6E10DA9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179E7F2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680490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727EF0F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0AEF99B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24E7B9F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8D55DE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5C80D48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5565A51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77C4F9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3705DF3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77523EB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293DC41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41992BE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2C37276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5AF02B8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4AC2DD5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30B14F4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D3A60D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63A28F2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E5A534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1A38FC7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173B4EC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594B174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30C965A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394D5D2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67FAB44C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79DB8E72" w14:textId="77777777" w:rsidTr="00BF1813">
        <w:trPr>
          <w:trHeight w:val="3"/>
        </w:trPr>
        <w:tc>
          <w:tcPr>
            <w:tcW w:w="37" w:type="dxa"/>
            <w:gridSpan w:val="17"/>
            <w:vMerge/>
          </w:tcPr>
          <w:p w14:paraId="1325A56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755414A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35A9394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38069D1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  <w:gridSpan w:val="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8"/>
            </w:tblGrid>
            <w:tr w:rsidR="00EC7504" w14:paraId="47B94A4E" w14:textId="77777777">
              <w:trPr>
                <w:trHeight w:val="282"/>
              </w:trPr>
              <w:tc>
                <w:tcPr>
                  <w:tcW w:w="8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C4C4A8" w14:textId="77777777" w:rsidR="00EC7504" w:rsidRDefault="00000000">
                  <w:pPr>
                    <w:spacing w:after="0" w:line="240" w:lineRule="auto"/>
                  </w:pPr>
                  <w:proofErr w:type="gramStart"/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Program :</w:t>
                  </w:r>
                  <w:proofErr w:type="gramEnd"/>
                </w:p>
              </w:tc>
            </w:tr>
          </w:tbl>
          <w:p w14:paraId="2A64741E" w14:textId="77777777" w:rsidR="00EC7504" w:rsidRDefault="00EC7504">
            <w:pPr>
              <w:spacing w:after="0" w:line="240" w:lineRule="auto"/>
            </w:pPr>
          </w:p>
        </w:tc>
        <w:tc>
          <w:tcPr>
            <w:tcW w:w="123" w:type="dxa"/>
          </w:tcPr>
          <w:p w14:paraId="4156B60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3692C76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7F95BA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743D818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769E5DB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47F5C9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15104F4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2DBED7C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0D69880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2493282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3C77B32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5720192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0573074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28EA00A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428282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0398B14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3D53C6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767BAFF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021B2B9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67641FF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072C087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3F4DF97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2D679568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18F0E664" w14:textId="77777777" w:rsidTr="00BF1813">
        <w:trPr>
          <w:trHeight w:val="305"/>
        </w:trPr>
        <w:tc>
          <w:tcPr>
            <w:tcW w:w="37" w:type="dxa"/>
            <w:gridSpan w:val="17"/>
            <w:vMerge/>
          </w:tcPr>
          <w:p w14:paraId="76F4992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173CD11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132D6C1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509986C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  <w:gridSpan w:val="3"/>
            <w:vMerge/>
          </w:tcPr>
          <w:p w14:paraId="2CD5406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15D24D5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  <w:gridSpan w:val="21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55"/>
            </w:tblGrid>
            <w:tr w:rsidR="00EC7504" w14:paraId="48CC61D8" w14:textId="77777777">
              <w:trPr>
                <w:trHeight w:val="282"/>
              </w:trPr>
              <w:tc>
                <w:tcPr>
                  <w:tcW w:w="65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EED774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</w:t>
                  </w:r>
                  <w:proofErr w:type="gramStart"/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132::</w:t>
                  </w:r>
                  <w:proofErr w:type="gramEnd"/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B.Tech. (Computer Science and Engineering)</w:t>
                  </w:r>
                </w:p>
              </w:tc>
            </w:tr>
          </w:tbl>
          <w:p w14:paraId="63D27A1A" w14:textId="77777777" w:rsidR="00EC7504" w:rsidRDefault="00EC7504">
            <w:pPr>
              <w:spacing w:after="0" w:line="240" w:lineRule="auto"/>
            </w:pPr>
          </w:p>
        </w:tc>
        <w:tc>
          <w:tcPr>
            <w:tcW w:w="49" w:type="dxa"/>
          </w:tcPr>
          <w:p w14:paraId="33F3542C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076448F9" w14:textId="77777777" w:rsidTr="00BF1813">
        <w:trPr>
          <w:trHeight w:val="51"/>
        </w:trPr>
        <w:tc>
          <w:tcPr>
            <w:tcW w:w="37" w:type="dxa"/>
          </w:tcPr>
          <w:p w14:paraId="6CC34BF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1B46211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6C6F570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066A76D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3D5D10A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3654E9F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72A0F9B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24985F1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048489A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6BA1FAD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40214A9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58379B7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6854BDF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16085F0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5A31A4F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3D93993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626A816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2AF2B71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3C65C39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270C7AF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  <w:gridSpan w:val="3"/>
            <w:vMerge/>
          </w:tcPr>
          <w:p w14:paraId="24D59DF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68A77F7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  <w:gridSpan w:val="21"/>
            <w:vMerge/>
          </w:tcPr>
          <w:p w14:paraId="7CD244E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0C2520B4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EC7504" w14:paraId="409D0BC2" w14:textId="77777777">
        <w:trPr>
          <w:trHeight w:val="342"/>
        </w:trPr>
        <w:tc>
          <w:tcPr>
            <w:tcW w:w="37" w:type="dxa"/>
          </w:tcPr>
          <w:p w14:paraId="2D50390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79A94AD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6EA9E16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0638A2C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45C88F7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3A34C1C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14FA478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60960EC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77C0FBB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4185BA7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424FC53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094EBD1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2CB8952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403E36A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2DC2B34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216571A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4BC5137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62889E3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2E2B541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4F46C11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686A600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53F3C49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49CA987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7C4820D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7620AB7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5E602DC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2AC93B3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04F21DA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576853A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585D17A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066195E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68BF5FE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0D0181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1A38C9A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0F9DC8D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332EB58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21F6B23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01FCE5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2F3B715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678D88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3516669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376987C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668A41C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610AEF8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7B94AFC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1228C1BC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031A9BA4" w14:textId="77777777" w:rsidTr="00BF1813">
        <w:trPr>
          <w:trHeight w:val="359"/>
        </w:trPr>
        <w:tc>
          <w:tcPr>
            <w:tcW w:w="37" w:type="dxa"/>
          </w:tcPr>
          <w:p w14:paraId="63D8EFB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gridSpan w:val="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4"/>
            </w:tblGrid>
            <w:tr w:rsidR="00EC7504" w14:paraId="71898405" w14:textId="77777777">
              <w:trPr>
                <w:trHeight w:val="282"/>
              </w:trPr>
              <w:tc>
                <w:tcPr>
                  <w:tcW w:w="13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71EC78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 xml:space="preserve">COURSE </w:t>
                  </w:r>
                  <w:proofErr w:type="gramStart"/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CODE :</w:t>
                  </w:r>
                  <w:proofErr w:type="gramEnd"/>
                </w:p>
              </w:tc>
            </w:tr>
          </w:tbl>
          <w:p w14:paraId="439A9825" w14:textId="77777777" w:rsidR="00EC7504" w:rsidRDefault="00EC7504">
            <w:pPr>
              <w:spacing w:after="0" w:line="240" w:lineRule="auto"/>
            </w:pPr>
          </w:p>
        </w:tc>
        <w:tc>
          <w:tcPr>
            <w:tcW w:w="118" w:type="dxa"/>
          </w:tcPr>
          <w:p w14:paraId="5AFED57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  <w:gridSpan w:val="1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8"/>
            </w:tblGrid>
            <w:tr w:rsidR="00EC7504" w14:paraId="6C38C08F" w14:textId="77777777">
              <w:trPr>
                <w:trHeight w:val="282"/>
              </w:trPr>
              <w:tc>
                <w:tcPr>
                  <w:tcW w:w="18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4F7497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CSE445</w:t>
                  </w:r>
                </w:p>
              </w:tc>
            </w:tr>
          </w:tbl>
          <w:p w14:paraId="584029F4" w14:textId="77777777" w:rsidR="00EC7504" w:rsidRDefault="00EC7504">
            <w:pPr>
              <w:spacing w:after="0" w:line="240" w:lineRule="auto"/>
            </w:pPr>
          </w:p>
        </w:tc>
        <w:tc>
          <w:tcPr>
            <w:tcW w:w="99" w:type="dxa"/>
          </w:tcPr>
          <w:p w14:paraId="2F28216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2"/>
            </w:tblGrid>
            <w:tr w:rsidR="00EC7504" w14:paraId="534A4C94" w14:textId="77777777">
              <w:trPr>
                <w:trHeight w:val="282"/>
              </w:trPr>
              <w:tc>
                <w:tcPr>
                  <w:tcW w:w="17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959A39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REGULAR/</w:t>
                  </w:r>
                  <w:proofErr w:type="gramStart"/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BACKLOG :</w:t>
                  </w:r>
                  <w:proofErr w:type="gramEnd"/>
                </w:p>
              </w:tc>
            </w:tr>
          </w:tbl>
          <w:p w14:paraId="6468BBBB" w14:textId="77777777" w:rsidR="00EC7504" w:rsidRDefault="00EC7504">
            <w:pPr>
              <w:spacing w:after="0" w:line="240" w:lineRule="auto"/>
            </w:pPr>
          </w:p>
        </w:tc>
        <w:tc>
          <w:tcPr>
            <w:tcW w:w="99" w:type="dxa"/>
          </w:tcPr>
          <w:p w14:paraId="5299A41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9"/>
            </w:tblGrid>
            <w:tr w:rsidR="00EC7504" w14:paraId="28A07BCF" w14:textId="77777777">
              <w:trPr>
                <w:trHeight w:val="282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39EF5C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Regular</w:t>
                  </w:r>
                </w:p>
              </w:tc>
            </w:tr>
          </w:tbl>
          <w:p w14:paraId="2FBA7085" w14:textId="77777777" w:rsidR="00EC7504" w:rsidRDefault="00EC7504">
            <w:pPr>
              <w:spacing w:after="0" w:line="240" w:lineRule="auto"/>
            </w:pPr>
          </w:p>
        </w:tc>
        <w:tc>
          <w:tcPr>
            <w:tcW w:w="99" w:type="dxa"/>
          </w:tcPr>
          <w:p w14:paraId="7A9461E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297CD3A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  <w:gridSpan w:val="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</w:tblGrid>
            <w:tr w:rsidR="00EC7504" w14:paraId="1A44FE05" w14:textId="77777777">
              <w:trPr>
                <w:trHeight w:val="282"/>
              </w:trPr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CF92F1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 xml:space="preserve">GROUP </w:t>
                  </w:r>
                  <w:proofErr w:type="gramStart"/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NUMBER :</w:t>
                  </w:r>
                  <w:proofErr w:type="gramEnd"/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 xml:space="preserve"> </w:t>
                  </w:r>
                </w:p>
              </w:tc>
            </w:tr>
          </w:tbl>
          <w:p w14:paraId="63D1D0D1" w14:textId="77777777" w:rsidR="00EC7504" w:rsidRDefault="00EC7504">
            <w:pPr>
              <w:spacing w:after="0" w:line="240" w:lineRule="auto"/>
            </w:pPr>
          </w:p>
        </w:tc>
        <w:tc>
          <w:tcPr>
            <w:tcW w:w="103" w:type="dxa"/>
          </w:tcPr>
          <w:p w14:paraId="76CFBBC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3"/>
            </w:tblGrid>
            <w:tr w:rsidR="00EC7504" w14:paraId="1901ADEF" w14:textId="77777777">
              <w:trPr>
                <w:trHeight w:val="282"/>
              </w:trPr>
              <w:tc>
                <w:tcPr>
                  <w:tcW w:w="17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4684A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CSERGC0341</w:t>
                  </w:r>
                </w:p>
              </w:tc>
            </w:tr>
          </w:tbl>
          <w:p w14:paraId="707A7580" w14:textId="77777777" w:rsidR="00EC7504" w:rsidRDefault="00EC7504">
            <w:pPr>
              <w:spacing w:after="0" w:line="240" w:lineRule="auto"/>
            </w:pPr>
          </w:p>
        </w:tc>
        <w:tc>
          <w:tcPr>
            <w:tcW w:w="17" w:type="dxa"/>
          </w:tcPr>
          <w:p w14:paraId="3D14421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4D384778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EC7504" w14:paraId="48678952" w14:textId="77777777">
        <w:trPr>
          <w:trHeight w:val="180"/>
        </w:trPr>
        <w:tc>
          <w:tcPr>
            <w:tcW w:w="37" w:type="dxa"/>
          </w:tcPr>
          <w:p w14:paraId="2ED19C4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3A64FE0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4F721FC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83A92F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2A26423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18C6077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0018A2B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4C271B7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1354E3D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3AB6A20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0B71B87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24BF48C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595720E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7E96235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60D7CB1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51978B5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3DC8B1B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5755922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08D53E5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77C4297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3B78F44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2A41484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257D990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5E63F92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3C5A510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FE3E0D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1435B41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6B4B508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435DAB1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7B78FC4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6B73EE3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5987731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C57774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02888A1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4B25270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6B583A7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32C8248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432D15B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33A812A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51E0A1C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31AC2F7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35A56A4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25EA15C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20526F2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157EE85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40A300EE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3C2C3B69" w14:textId="77777777" w:rsidTr="00BF1813">
        <w:trPr>
          <w:trHeight w:val="359"/>
        </w:trPr>
        <w:tc>
          <w:tcPr>
            <w:tcW w:w="37" w:type="dxa"/>
          </w:tcPr>
          <w:p w14:paraId="470BE6F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2EA8FD0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23FEF6B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074AAA4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56737F0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27DCCE1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</w:tblGrid>
            <w:tr w:rsidR="00EC7504" w14:paraId="00DB154F" w14:textId="77777777">
              <w:trPr>
                <w:trHeight w:val="282"/>
              </w:trPr>
              <w:tc>
                <w:tcPr>
                  <w:tcW w:w="1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DC0C92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 xml:space="preserve">Supervisor </w:t>
                  </w:r>
                  <w:proofErr w:type="gramStart"/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Name</w:t>
                  </w: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 xml:space="preserve"> :</w:t>
                  </w:r>
                  <w:proofErr w:type="gramEnd"/>
                </w:p>
              </w:tc>
            </w:tr>
          </w:tbl>
          <w:p w14:paraId="6FCD2A20" w14:textId="77777777" w:rsidR="00EC7504" w:rsidRDefault="00EC7504">
            <w:pPr>
              <w:spacing w:after="0" w:line="240" w:lineRule="auto"/>
            </w:pPr>
          </w:p>
        </w:tc>
        <w:tc>
          <w:tcPr>
            <w:tcW w:w="80" w:type="dxa"/>
          </w:tcPr>
          <w:p w14:paraId="20E3956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55E8903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</w:tblGrid>
            <w:tr w:rsidR="00EC7504" w14:paraId="144065C5" w14:textId="77777777">
              <w:trPr>
                <w:trHeight w:val="282"/>
              </w:trPr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F0DC4D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Jatinder Kaur</w:t>
                  </w:r>
                </w:p>
              </w:tc>
            </w:tr>
          </w:tbl>
          <w:p w14:paraId="058CEA59" w14:textId="77777777" w:rsidR="00EC7504" w:rsidRDefault="00EC7504">
            <w:pPr>
              <w:spacing w:after="0" w:line="240" w:lineRule="auto"/>
            </w:pPr>
          </w:p>
        </w:tc>
        <w:tc>
          <w:tcPr>
            <w:tcW w:w="99" w:type="dxa"/>
          </w:tcPr>
          <w:p w14:paraId="7D36F89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9"/>
            </w:tblGrid>
            <w:tr w:rsidR="00EC7504" w14:paraId="5A5F08E9" w14:textId="77777777">
              <w:trPr>
                <w:trHeight w:val="282"/>
              </w:trPr>
              <w:tc>
                <w:tcPr>
                  <w:tcW w:w="5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ECE020" w14:textId="77777777" w:rsidR="00EC7504" w:rsidRDefault="00000000">
                  <w:pPr>
                    <w:spacing w:after="0" w:line="240" w:lineRule="auto"/>
                  </w:pPr>
                  <w:proofErr w:type="gramStart"/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UID :</w:t>
                  </w:r>
                  <w:proofErr w:type="gramEnd"/>
                </w:p>
              </w:tc>
            </w:tr>
          </w:tbl>
          <w:p w14:paraId="0AE5B1F5" w14:textId="77777777" w:rsidR="00EC7504" w:rsidRDefault="00EC7504">
            <w:pPr>
              <w:spacing w:after="0" w:line="240" w:lineRule="auto"/>
            </w:pPr>
          </w:p>
        </w:tc>
        <w:tc>
          <w:tcPr>
            <w:tcW w:w="99" w:type="dxa"/>
          </w:tcPr>
          <w:p w14:paraId="666158D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52"/>
            </w:tblGrid>
            <w:tr w:rsidR="00EC7504" w14:paraId="7C18DEF9" w14:textId="77777777">
              <w:trPr>
                <w:trHeight w:val="282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996DDF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29755</w:t>
                  </w:r>
                </w:p>
              </w:tc>
            </w:tr>
          </w:tbl>
          <w:p w14:paraId="612EE3ED" w14:textId="77777777" w:rsidR="00EC7504" w:rsidRDefault="00EC7504">
            <w:pPr>
              <w:spacing w:after="0" w:line="240" w:lineRule="auto"/>
            </w:pPr>
          </w:p>
        </w:tc>
        <w:tc>
          <w:tcPr>
            <w:tcW w:w="99" w:type="dxa"/>
          </w:tcPr>
          <w:p w14:paraId="280874E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677AC1D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6"/>
            </w:tblGrid>
            <w:tr w:rsidR="00EC7504" w14:paraId="19A1970D" w14:textId="77777777">
              <w:trPr>
                <w:trHeight w:val="282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6B978B" w14:textId="77777777" w:rsidR="00EC7504" w:rsidRDefault="00000000">
                  <w:pPr>
                    <w:spacing w:after="0" w:line="240" w:lineRule="auto"/>
                  </w:pPr>
                  <w:proofErr w:type="gramStart"/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Designation :</w:t>
                  </w:r>
                  <w:proofErr w:type="gramEnd"/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 xml:space="preserve"> </w:t>
                  </w:r>
                </w:p>
              </w:tc>
            </w:tr>
          </w:tbl>
          <w:p w14:paraId="672C8265" w14:textId="77777777" w:rsidR="00EC7504" w:rsidRDefault="00EC7504">
            <w:pPr>
              <w:spacing w:after="0" w:line="240" w:lineRule="auto"/>
            </w:pPr>
          </w:p>
        </w:tc>
        <w:tc>
          <w:tcPr>
            <w:tcW w:w="99" w:type="dxa"/>
          </w:tcPr>
          <w:p w14:paraId="5A7F33B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6"/>
            </w:tblGrid>
            <w:tr w:rsidR="00EC7504" w14:paraId="01F0525D" w14:textId="77777777">
              <w:trPr>
                <w:trHeight w:val="282"/>
              </w:trPr>
              <w:tc>
                <w:tcPr>
                  <w:tcW w:w="20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F018B2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Assistant Professor</w:t>
                  </w:r>
                </w:p>
              </w:tc>
            </w:tr>
          </w:tbl>
          <w:p w14:paraId="7B946A43" w14:textId="77777777" w:rsidR="00EC7504" w:rsidRDefault="00EC7504">
            <w:pPr>
              <w:spacing w:after="0" w:line="240" w:lineRule="auto"/>
            </w:pPr>
          </w:p>
        </w:tc>
        <w:tc>
          <w:tcPr>
            <w:tcW w:w="17" w:type="dxa"/>
          </w:tcPr>
          <w:p w14:paraId="71ED36F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34625A3A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EC7504" w14:paraId="6D47A66A" w14:textId="77777777">
        <w:trPr>
          <w:trHeight w:val="164"/>
        </w:trPr>
        <w:tc>
          <w:tcPr>
            <w:tcW w:w="37" w:type="dxa"/>
          </w:tcPr>
          <w:p w14:paraId="07F00AE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1EDF1F0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70B5301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7202F48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766C3AA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311327D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46ECDAE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079650F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2CAD026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0441E7C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6F64DC1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0B5D07D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0B01E1A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623984E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53AC5A3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160E216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372497C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11DF96F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49AE79B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4581078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02098A0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4301D25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37EE2CB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4737522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3057C04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177D49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5D2336D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2AFBA05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243C37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4CAF52A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7D01912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402A548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2F9339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1D3C96A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386B342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03BC35E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666BA25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4A3F1CB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723DC57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46CE35E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6FF6FBE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712A484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7E23756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315ADCE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05D8B16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651B8EF1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28368913" w14:textId="77777777" w:rsidTr="00BF1813">
        <w:trPr>
          <w:trHeight w:val="338"/>
        </w:trPr>
        <w:tc>
          <w:tcPr>
            <w:tcW w:w="37" w:type="dxa"/>
          </w:tcPr>
          <w:p w14:paraId="70C81BC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47DF8BD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6605C25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05FDD67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7618FF3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38041AC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  <w:gridSpan w:val="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</w:tblGrid>
            <w:tr w:rsidR="00EC7504" w14:paraId="5CB523B2" w14:textId="77777777">
              <w:trPr>
                <w:trHeight w:val="282"/>
              </w:trPr>
              <w:tc>
                <w:tcPr>
                  <w:tcW w:w="1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85164C" w14:textId="77777777" w:rsidR="00EC7504" w:rsidRDefault="00000000">
                  <w:pPr>
                    <w:spacing w:after="0" w:line="240" w:lineRule="auto"/>
                  </w:pPr>
                  <w:proofErr w:type="gramStart"/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Qualification :</w:t>
                  </w:r>
                  <w:proofErr w:type="gramEnd"/>
                </w:p>
              </w:tc>
            </w:tr>
          </w:tbl>
          <w:p w14:paraId="2C274572" w14:textId="77777777" w:rsidR="00EC7504" w:rsidRDefault="00EC7504">
            <w:pPr>
              <w:spacing w:after="0" w:line="240" w:lineRule="auto"/>
            </w:pPr>
          </w:p>
        </w:tc>
        <w:tc>
          <w:tcPr>
            <w:tcW w:w="80" w:type="dxa"/>
          </w:tcPr>
          <w:p w14:paraId="3D58790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0626BF8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  <w:gridSpan w:val="1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8"/>
            </w:tblGrid>
            <w:tr w:rsidR="00EC7504" w14:paraId="764E4CFC" w14:textId="77777777">
              <w:trPr>
                <w:trHeight w:val="260"/>
              </w:trPr>
              <w:tc>
                <w:tcPr>
                  <w:tcW w:w="32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8F7A2A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________________________</w:t>
                  </w:r>
                </w:p>
              </w:tc>
            </w:tr>
          </w:tbl>
          <w:p w14:paraId="34EC5470" w14:textId="77777777" w:rsidR="00EC7504" w:rsidRDefault="00EC7504">
            <w:pPr>
              <w:spacing w:after="0" w:line="240" w:lineRule="auto"/>
            </w:pPr>
          </w:p>
        </w:tc>
        <w:tc>
          <w:tcPr>
            <w:tcW w:w="340" w:type="dxa"/>
          </w:tcPr>
          <w:p w14:paraId="3436D70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6E4A86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  <w:gridSpan w:val="6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4"/>
            </w:tblGrid>
            <w:tr w:rsidR="00EC7504" w14:paraId="6114FB1B" w14:textId="77777777">
              <w:trPr>
                <w:trHeight w:val="282"/>
              </w:trPr>
              <w:tc>
                <w:tcPr>
                  <w:tcW w:w="185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1D1E01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 xml:space="preserve">Research </w:t>
                  </w:r>
                  <w:proofErr w:type="gramStart"/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Experience :</w:t>
                  </w:r>
                  <w:proofErr w:type="gramEnd"/>
                </w:p>
              </w:tc>
            </w:tr>
          </w:tbl>
          <w:p w14:paraId="7CF226A1" w14:textId="77777777" w:rsidR="00EC7504" w:rsidRDefault="00EC7504">
            <w:pPr>
              <w:spacing w:after="0" w:line="240" w:lineRule="auto"/>
            </w:pPr>
          </w:p>
        </w:tc>
        <w:tc>
          <w:tcPr>
            <w:tcW w:w="103" w:type="dxa"/>
          </w:tcPr>
          <w:p w14:paraId="067E107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  <w:gridSpan w:val="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41"/>
            </w:tblGrid>
            <w:tr w:rsidR="00EC7504" w14:paraId="21130385" w14:textId="77777777">
              <w:trPr>
                <w:trHeight w:val="260"/>
              </w:trPr>
              <w:tc>
                <w:tcPr>
                  <w:tcW w:w="27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4A93C0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________________________</w:t>
                  </w:r>
                </w:p>
              </w:tc>
            </w:tr>
          </w:tbl>
          <w:p w14:paraId="717AC5D4" w14:textId="77777777" w:rsidR="00EC7504" w:rsidRDefault="00EC7504">
            <w:pPr>
              <w:spacing w:after="0" w:line="240" w:lineRule="auto"/>
            </w:pPr>
          </w:p>
        </w:tc>
        <w:tc>
          <w:tcPr>
            <w:tcW w:w="261" w:type="dxa"/>
          </w:tcPr>
          <w:p w14:paraId="6375ED9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3E27C51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16C1E9E4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650EA138" w14:textId="77777777" w:rsidTr="00BF1813">
        <w:trPr>
          <w:trHeight w:val="21"/>
        </w:trPr>
        <w:tc>
          <w:tcPr>
            <w:tcW w:w="37" w:type="dxa"/>
          </w:tcPr>
          <w:p w14:paraId="4F356F0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4FF214B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1510DBB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42CAAAC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7406EC0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489906C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  <w:gridSpan w:val="4"/>
            <w:vMerge/>
          </w:tcPr>
          <w:p w14:paraId="31A5080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4F081BC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051F08D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12A2447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762983C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31B2A2B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2D18624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1B80036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19107C8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28866AF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47C32FD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26104E3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5A94488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05B01D2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505AD8B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4838371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2FA5AAE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0199E89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087D853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526C289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  <w:gridSpan w:val="6"/>
            <w:vMerge/>
          </w:tcPr>
          <w:p w14:paraId="1A5EAC4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2267BE5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00FE31F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2D00EE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72D8678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73092A9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41B45C2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3F3FB73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0A6435D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4172147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50878B7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7AFD5E11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EC7504" w14:paraId="7667637E" w14:textId="77777777">
        <w:trPr>
          <w:trHeight w:val="299"/>
        </w:trPr>
        <w:tc>
          <w:tcPr>
            <w:tcW w:w="37" w:type="dxa"/>
          </w:tcPr>
          <w:p w14:paraId="7D4BC2A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5E783ED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460E94F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3876AF8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3C38FDC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716B869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45163E0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01561B7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5F6848F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3EC345E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645D99F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75E96E6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173D4A0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254E861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507B61D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28648EF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34CDF6E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5C86770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2D902ED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0F61C0E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34322CB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03EB522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75BBC04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3ECBD49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2CA736E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25F2803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632E2D6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7D8FA2D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0A66688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15C4978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31F4D38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1863CD9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47D2004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5E60898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388866D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63DF2B4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038C8B2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41C325C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768CBEC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08075D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2B35C24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486BCDD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6AC501C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22E22A7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5984557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44CFE3EA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7F96E472" w14:textId="77777777" w:rsidTr="00BF1813">
        <w:tc>
          <w:tcPr>
            <w:tcW w:w="37" w:type="dxa"/>
          </w:tcPr>
          <w:p w14:paraId="7760D0A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5831AED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050D916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748EE1D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287B10B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gridSpan w:val="41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9"/>
              <w:gridCol w:w="3495"/>
              <w:gridCol w:w="1614"/>
              <w:gridCol w:w="1039"/>
              <w:gridCol w:w="1040"/>
              <w:gridCol w:w="2029"/>
            </w:tblGrid>
            <w:tr w:rsidR="00EC7504" w14:paraId="37B7A7E6" w14:textId="77777777">
              <w:trPr>
                <w:trHeight w:val="327"/>
              </w:trPr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3DBA1E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SR.NO.</w:t>
                  </w:r>
                </w:p>
              </w:tc>
              <w:tc>
                <w:tcPr>
                  <w:tcW w:w="3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19BEC2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NAME OF STUDENT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B7D23F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Prov.  Regd. No.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099673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BATCH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DD9244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SECTION</w:t>
                  </w:r>
                </w:p>
              </w:tc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412866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CONTACT NUMBER</w:t>
                  </w:r>
                </w:p>
              </w:tc>
            </w:tr>
            <w:tr w:rsidR="00EC7504" w14:paraId="6D114228" w14:textId="77777777">
              <w:trPr>
                <w:trHeight w:val="266"/>
              </w:trPr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B0EA0A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3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0F400C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Sharique Ahmad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18F1F5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12105943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074FE5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2021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90E2D3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K20MD</w:t>
                  </w:r>
                </w:p>
              </w:tc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5AA24D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8092476009</w:t>
                  </w:r>
                </w:p>
              </w:tc>
            </w:tr>
            <w:tr w:rsidR="00EC7504" w14:paraId="57FA9D02" w14:textId="77777777">
              <w:trPr>
                <w:trHeight w:val="266"/>
              </w:trPr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23DEBC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3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24A2D8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Shiv Shankar Singh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881C6C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12018635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B740EA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2020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421724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K20CT</w:t>
                  </w:r>
                </w:p>
              </w:tc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7E9A85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6392592680</w:t>
                  </w:r>
                </w:p>
              </w:tc>
            </w:tr>
            <w:tr w:rsidR="00EC7504" w14:paraId="5E220799" w14:textId="77777777">
              <w:trPr>
                <w:trHeight w:val="266"/>
              </w:trPr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663483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3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F956D0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Nikhil Yadav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843F81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12015390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851ED0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2020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FC016F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K20AR</w:t>
                  </w:r>
                </w:p>
              </w:tc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CFBA12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9050543344</w:t>
                  </w:r>
                </w:p>
              </w:tc>
            </w:tr>
            <w:tr w:rsidR="00EC7504" w14:paraId="1F45ABA2" w14:textId="77777777">
              <w:trPr>
                <w:trHeight w:val="266"/>
              </w:trPr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8A6839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3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CD4547" w14:textId="77777777" w:rsidR="00EC7504" w:rsidRDefault="00000000">
                  <w:pPr>
                    <w:spacing w:after="0" w:line="240" w:lineRule="auto"/>
                  </w:pPr>
                  <w:proofErr w:type="spellStart"/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Maibam</w:t>
                  </w:r>
                  <w:proofErr w:type="spellEnd"/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 xml:space="preserve"> Suraj Singh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E75DDA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12002241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0862B6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2020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BFDD52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K20CT</w:t>
                  </w:r>
                </w:p>
              </w:tc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9A80A3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9592113464</w:t>
                  </w:r>
                </w:p>
              </w:tc>
            </w:tr>
          </w:tbl>
          <w:p w14:paraId="4ED62517" w14:textId="77777777" w:rsidR="00EC7504" w:rsidRDefault="00EC7504">
            <w:pPr>
              <w:spacing w:after="0" w:line="240" w:lineRule="auto"/>
            </w:pPr>
          </w:p>
        </w:tc>
      </w:tr>
      <w:tr w:rsidR="00EC7504" w14:paraId="0EBB4BCB" w14:textId="77777777">
        <w:trPr>
          <w:trHeight w:val="175"/>
        </w:trPr>
        <w:tc>
          <w:tcPr>
            <w:tcW w:w="37" w:type="dxa"/>
          </w:tcPr>
          <w:p w14:paraId="5AC6D8E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197C20E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4A07624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18535E7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515BFF6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5161FC2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3712D63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68B1778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7B42D3D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4DC718C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6A0F8E5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71D4BB4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09228A6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0D24A75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5234ECE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53723A0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6028268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7F5A238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4011541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73D31D9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0522142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076BD2F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4E8838E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5AFC999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279DFAB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72A93BA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6161DCA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025A664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113994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47ECE61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66438C9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487487D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98B416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2E58FC8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26DBFD3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608EEA3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65BC571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0566B52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5041375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70F4129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5E790CF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64F3DDF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7A970BF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0FB30EA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6344C86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60C8B457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1A6C7298" w14:textId="77777777" w:rsidTr="00BF1813">
        <w:trPr>
          <w:trHeight w:val="12"/>
        </w:trPr>
        <w:tc>
          <w:tcPr>
            <w:tcW w:w="37" w:type="dxa"/>
          </w:tcPr>
          <w:p w14:paraId="42576A9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2EA0CD0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69E6DC9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58A94C2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71DBFA1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1F172B5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56E6655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5FCBD34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2974A4C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7AE3492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7C7A409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790D08E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041C096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42A1426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3F7E4E8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6B975F5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293185B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6BE29F2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7000A2C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6371F08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2525607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25F2342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57C8B41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49B16EA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36EE10F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60EDFC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63AC9B2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6FC925A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2B61C2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6F63160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4751E3A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  <w:gridSpan w:val="6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5"/>
            </w:tblGrid>
            <w:tr w:rsidR="00EC7504" w14:paraId="7733390C" w14:textId="77777777">
              <w:trPr>
                <w:trHeight w:val="294"/>
              </w:trPr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7BCD0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Supervisor Signature:</w:t>
                  </w:r>
                </w:p>
              </w:tc>
            </w:tr>
          </w:tbl>
          <w:p w14:paraId="03207820" w14:textId="77777777" w:rsidR="00EC7504" w:rsidRDefault="00EC7504">
            <w:pPr>
              <w:spacing w:after="0" w:line="240" w:lineRule="auto"/>
            </w:pPr>
          </w:p>
        </w:tc>
        <w:tc>
          <w:tcPr>
            <w:tcW w:w="99" w:type="dxa"/>
          </w:tcPr>
          <w:p w14:paraId="785560E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  <w:gridSpan w:val="6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2"/>
            </w:tblGrid>
            <w:tr w:rsidR="00EC7504" w14:paraId="57A51154" w14:textId="77777777">
              <w:trPr>
                <w:trHeight w:val="260"/>
              </w:trPr>
              <w:tc>
                <w:tcPr>
                  <w:tcW w:w="22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74887D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___________________</w:t>
                  </w:r>
                </w:p>
              </w:tc>
            </w:tr>
          </w:tbl>
          <w:p w14:paraId="7296AF56" w14:textId="77777777" w:rsidR="00EC7504" w:rsidRDefault="00EC7504">
            <w:pPr>
              <w:spacing w:after="0" w:line="240" w:lineRule="auto"/>
            </w:pPr>
          </w:p>
        </w:tc>
        <w:tc>
          <w:tcPr>
            <w:tcW w:w="17" w:type="dxa"/>
          </w:tcPr>
          <w:p w14:paraId="715F29F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6AD8CE3A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5467EB41" w14:textId="77777777" w:rsidTr="00BF1813">
        <w:trPr>
          <w:trHeight w:val="326"/>
        </w:trPr>
        <w:tc>
          <w:tcPr>
            <w:tcW w:w="37" w:type="dxa"/>
          </w:tcPr>
          <w:p w14:paraId="4D74FDD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1C3C26E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4AAC81E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5700073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37214E0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13BA365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69C4318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  <w:gridSpan w:val="6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9"/>
            </w:tblGrid>
            <w:tr w:rsidR="00EC7504" w14:paraId="4F546470" w14:textId="77777777">
              <w:trPr>
                <w:trHeight w:val="282"/>
              </w:trPr>
              <w:tc>
                <w:tcPr>
                  <w:tcW w:w="1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ACD42C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 xml:space="preserve">SPECIALIZATION </w:t>
                  </w:r>
                  <w:proofErr w:type="gramStart"/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AREA</w:t>
                  </w: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 xml:space="preserve"> :</w:t>
                  </w:r>
                  <w:proofErr w:type="gramEnd"/>
                </w:p>
              </w:tc>
            </w:tr>
          </w:tbl>
          <w:p w14:paraId="739E0F53" w14:textId="77777777" w:rsidR="00EC7504" w:rsidRDefault="00EC7504">
            <w:pPr>
              <w:spacing w:after="0" w:line="240" w:lineRule="auto"/>
            </w:pPr>
          </w:p>
        </w:tc>
        <w:tc>
          <w:tcPr>
            <w:tcW w:w="100" w:type="dxa"/>
          </w:tcPr>
          <w:p w14:paraId="212615E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  <w:gridSpan w:val="16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8"/>
            </w:tblGrid>
            <w:tr w:rsidR="00EC7504" w14:paraId="7585968F" w14:textId="77777777">
              <w:trPr>
                <w:trHeight w:val="282"/>
              </w:trPr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23E7EF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Networking and Security-I</w:t>
                  </w:r>
                </w:p>
              </w:tc>
            </w:tr>
          </w:tbl>
          <w:p w14:paraId="20EDEAE1" w14:textId="77777777" w:rsidR="00EC7504" w:rsidRDefault="00EC7504">
            <w:pPr>
              <w:spacing w:after="0" w:line="240" w:lineRule="auto"/>
            </w:pPr>
          </w:p>
        </w:tc>
        <w:tc>
          <w:tcPr>
            <w:tcW w:w="100" w:type="dxa"/>
          </w:tcPr>
          <w:p w14:paraId="2501494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  <w:gridSpan w:val="6"/>
            <w:vMerge/>
          </w:tcPr>
          <w:p w14:paraId="3D65B84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5DF01CB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  <w:gridSpan w:val="6"/>
            <w:vMerge/>
          </w:tcPr>
          <w:p w14:paraId="5F8AA23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72A074F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10B39500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65A45F33" w14:textId="77777777" w:rsidTr="00BF1813">
        <w:trPr>
          <w:trHeight w:val="33"/>
        </w:trPr>
        <w:tc>
          <w:tcPr>
            <w:tcW w:w="37" w:type="dxa"/>
          </w:tcPr>
          <w:p w14:paraId="31B8F6A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1FDC316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5D60EF9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AD59C7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1FE0B58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0AA0174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3AA959C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  <w:gridSpan w:val="6"/>
            <w:vMerge/>
          </w:tcPr>
          <w:p w14:paraId="0DE60B7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7380D24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  <w:gridSpan w:val="16"/>
            <w:vMerge/>
          </w:tcPr>
          <w:p w14:paraId="300ED6E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5C8A898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  <w:gridSpan w:val="6"/>
            <w:vMerge/>
          </w:tcPr>
          <w:p w14:paraId="49CB7F5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0F0D445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0B04412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D447D2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078281B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34B7DC1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0C83538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2528D8A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2B0B903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75A8BE95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EC7504" w14:paraId="3EC4F13E" w14:textId="77777777">
        <w:trPr>
          <w:trHeight w:val="164"/>
        </w:trPr>
        <w:tc>
          <w:tcPr>
            <w:tcW w:w="37" w:type="dxa"/>
          </w:tcPr>
          <w:p w14:paraId="6DE5182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08DC1D8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7F64C49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57D6AFD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6223D28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135114B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28953BE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0027CAF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11A2022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0F387FC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058A208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1F0ED26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16A9E8D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0F56CAC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0FAE67D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30D1C53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7A87DEB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497714F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786C8B3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7725B95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7D44EC5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582BB16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1F428B2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56E00D0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6C60036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A6E918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3ED1DA7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13B6A25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07F4D7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0ECB578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29E9773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7C90248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40D6C9F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0B0F61C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6827B11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55C295D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24FBB0C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6B8867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500AB54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45DA4EC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630CC8C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7C80A6F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6E91E53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6E132B2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706B253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5980D700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3D5D2759" w14:textId="77777777" w:rsidTr="00BF1813">
        <w:trPr>
          <w:trHeight w:val="359"/>
        </w:trPr>
        <w:tc>
          <w:tcPr>
            <w:tcW w:w="37" w:type="dxa"/>
          </w:tcPr>
          <w:p w14:paraId="2467B3F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3970A9E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3233F21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0DDA518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0B75F88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47CC99D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0F362FB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9"/>
            </w:tblGrid>
            <w:tr w:rsidR="00EC7504" w14:paraId="11F032D7" w14:textId="77777777">
              <w:trPr>
                <w:trHeight w:val="282"/>
              </w:trPr>
              <w:tc>
                <w:tcPr>
                  <w:tcW w:w="1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D21158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 xml:space="preserve">PROPOSED </w:t>
                  </w:r>
                  <w:proofErr w:type="gramStart"/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TOPIC</w:t>
                  </w: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 xml:space="preserve"> :</w:t>
                  </w:r>
                  <w:proofErr w:type="gramEnd"/>
                </w:p>
              </w:tc>
            </w:tr>
          </w:tbl>
          <w:p w14:paraId="46DB1BBA" w14:textId="77777777" w:rsidR="00EC7504" w:rsidRDefault="00EC7504">
            <w:pPr>
              <w:spacing w:after="0" w:line="240" w:lineRule="auto"/>
            </w:pPr>
          </w:p>
        </w:tc>
        <w:tc>
          <w:tcPr>
            <w:tcW w:w="100" w:type="dxa"/>
          </w:tcPr>
          <w:p w14:paraId="77CFC07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  <w:gridSpan w:val="3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84"/>
            </w:tblGrid>
            <w:tr w:rsidR="00EC7504" w14:paraId="3197AAB4" w14:textId="77777777">
              <w:trPr>
                <w:trHeight w:val="282"/>
              </w:trPr>
              <w:tc>
                <w:tcPr>
                  <w:tcW w:w="81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175152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Heart Disease Detection</w:t>
                  </w:r>
                </w:p>
              </w:tc>
            </w:tr>
          </w:tbl>
          <w:p w14:paraId="227C953B" w14:textId="77777777" w:rsidR="00EC7504" w:rsidRDefault="00EC7504">
            <w:pPr>
              <w:spacing w:after="0" w:line="240" w:lineRule="auto"/>
            </w:pPr>
          </w:p>
        </w:tc>
        <w:tc>
          <w:tcPr>
            <w:tcW w:w="17" w:type="dxa"/>
          </w:tcPr>
          <w:p w14:paraId="689712A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06B3DE20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EC7504" w14:paraId="164499B8" w14:textId="77777777">
        <w:trPr>
          <w:trHeight w:val="217"/>
        </w:trPr>
        <w:tc>
          <w:tcPr>
            <w:tcW w:w="37" w:type="dxa"/>
          </w:tcPr>
          <w:p w14:paraId="39BB643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6501490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7D5AAB3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1A664BF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617E3D5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43042C4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1223EC2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072647E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62A1B00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6FE9E19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7A8045C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2601E11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3125550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003B91F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085B487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30F886C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49575E5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37CA38C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63F2243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5B64CCC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4510532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E537BE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03C51A3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3B8CA7B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1E0C217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526C3B8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1D34827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027DA93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29D2176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7BD86B2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3894033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214B866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96F22A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67927F8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7A33EDE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3539D0A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0605FFD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2F33BF6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6F42C16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F01CD2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33292BD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4D84822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6F819C8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5A5E039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63BD768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7678E05F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39413579" w14:textId="77777777" w:rsidTr="00BF1813">
        <w:tc>
          <w:tcPr>
            <w:tcW w:w="37" w:type="dxa"/>
          </w:tcPr>
          <w:p w14:paraId="60C9EF6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3DF207C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  <w:gridSpan w:val="4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7"/>
              <w:gridCol w:w="7616"/>
              <w:gridCol w:w="1611"/>
            </w:tblGrid>
            <w:tr w:rsidR="00BF1813" w14:paraId="641642EB" w14:textId="77777777" w:rsidTr="00BF1813">
              <w:trPr>
                <w:trHeight w:val="282"/>
              </w:trPr>
              <w:tc>
                <w:tcPr>
                  <w:tcW w:w="1049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2224F5" w14:textId="77777777" w:rsidR="00EC7504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Qualitative Assessment of Proposed Topic by PAC</w:t>
                  </w:r>
                </w:p>
              </w:tc>
            </w:tr>
            <w:tr w:rsidR="00EC7504" w14:paraId="07A8027F" w14:textId="77777777">
              <w:trPr>
                <w:trHeight w:val="289"/>
              </w:trPr>
              <w:tc>
                <w:tcPr>
                  <w:tcW w:w="1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121C85" w14:textId="77777777" w:rsidR="00EC7504" w:rsidRDefault="00000000">
                  <w:pPr>
                    <w:spacing w:after="0" w:line="240" w:lineRule="auto"/>
                  </w:pPr>
                  <w:proofErr w:type="spellStart"/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Sr.No</w:t>
                  </w:r>
                  <w:proofErr w:type="spellEnd"/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.</w:t>
                  </w:r>
                </w:p>
              </w:tc>
              <w:tc>
                <w:tcPr>
                  <w:tcW w:w="7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DCEA6A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Parameter</w:t>
                  </w:r>
                </w:p>
              </w:tc>
              <w:tc>
                <w:tcPr>
                  <w:tcW w:w="1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19C504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Rating (out of 10)</w:t>
                  </w:r>
                </w:p>
              </w:tc>
            </w:tr>
            <w:tr w:rsidR="00EC7504" w14:paraId="1205CC13" w14:textId="77777777">
              <w:trPr>
                <w:trHeight w:val="289"/>
              </w:trPr>
              <w:tc>
                <w:tcPr>
                  <w:tcW w:w="1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748605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7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465D63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Project Novelty: Potential of the project to create new knowledge</w:t>
                  </w:r>
                </w:p>
              </w:tc>
              <w:tc>
                <w:tcPr>
                  <w:tcW w:w="1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796432" w14:textId="77777777" w:rsidR="00EC7504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6.60</w:t>
                  </w:r>
                </w:p>
              </w:tc>
            </w:tr>
            <w:tr w:rsidR="00EC7504" w14:paraId="4FFE84A6" w14:textId="77777777">
              <w:trPr>
                <w:trHeight w:val="289"/>
              </w:trPr>
              <w:tc>
                <w:tcPr>
                  <w:tcW w:w="1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72BCC3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7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C03FBB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Project Feasibility: Project can be timely carried out in-house with low-cost and available resources in the University by the students.</w:t>
                  </w:r>
                </w:p>
              </w:tc>
              <w:tc>
                <w:tcPr>
                  <w:tcW w:w="1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59E04B" w14:textId="77777777" w:rsidR="00EC7504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6.67</w:t>
                  </w:r>
                </w:p>
              </w:tc>
            </w:tr>
            <w:tr w:rsidR="00EC7504" w14:paraId="7E7B672F" w14:textId="77777777">
              <w:trPr>
                <w:trHeight w:val="289"/>
              </w:trPr>
              <w:tc>
                <w:tcPr>
                  <w:tcW w:w="1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33A141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7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BE295C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Project Academic Inputs: Project topic is relevant and makes extensive use of academic inputs in UG program and serves as a culminating effort for core study area of the degree program.</w:t>
                  </w:r>
                </w:p>
              </w:tc>
              <w:tc>
                <w:tcPr>
                  <w:tcW w:w="1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4573E2" w14:textId="77777777" w:rsidR="00EC7504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6.53</w:t>
                  </w:r>
                </w:p>
              </w:tc>
            </w:tr>
            <w:tr w:rsidR="00EC7504" w14:paraId="3AF5A25F" w14:textId="77777777">
              <w:trPr>
                <w:trHeight w:val="289"/>
              </w:trPr>
              <w:tc>
                <w:tcPr>
                  <w:tcW w:w="1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327E38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7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2105D5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Project Supervision: Project supervisor’s is technically competent to guide students, resolve any issues, and impart necessary skills.</w:t>
                  </w:r>
                </w:p>
              </w:tc>
              <w:tc>
                <w:tcPr>
                  <w:tcW w:w="1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E98DE7" w14:textId="77777777" w:rsidR="00EC7504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6.87</w:t>
                  </w:r>
                </w:p>
              </w:tc>
            </w:tr>
            <w:tr w:rsidR="00EC7504" w14:paraId="4DA9042E" w14:textId="77777777">
              <w:trPr>
                <w:trHeight w:val="289"/>
              </w:trPr>
              <w:tc>
                <w:tcPr>
                  <w:tcW w:w="1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62ECFA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w="7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2A242F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Social Applicability: Project work intends to solve a practical problem.</w:t>
                  </w:r>
                </w:p>
              </w:tc>
              <w:tc>
                <w:tcPr>
                  <w:tcW w:w="1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BB1889" w14:textId="77777777" w:rsidR="00EC7504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6.20</w:t>
                  </w:r>
                </w:p>
              </w:tc>
            </w:tr>
            <w:tr w:rsidR="00EC7504" w14:paraId="4A7F5F86" w14:textId="77777777">
              <w:trPr>
                <w:trHeight w:val="289"/>
              </w:trPr>
              <w:tc>
                <w:tcPr>
                  <w:tcW w:w="1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122C54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7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3B87A2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Future Scope: Project has potential to become basis of future research work, publication or patent.</w:t>
                  </w:r>
                </w:p>
              </w:tc>
              <w:tc>
                <w:tcPr>
                  <w:tcW w:w="1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CF01A8" w14:textId="77777777" w:rsidR="00EC7504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6.20</w:t>
                  </w:r>
                </w:p>
              </w:tc>
            </w:tr>
          </w:tbl>
          <w:p w14:paraId="13807B30" w14:textId="77777777" w:rsidR="00EC7504" w:rsidRDefault="00EC7504">
            <w:pPr>
              <w:spacing w:after="0" w:line="240" w:lineRule="auto"/>
            </w:pPr>
          </w:p>
        </w:tc>
      </w:tr>
      <w:tr w:rsidR="00EC7504" w14:paraId="16898545" w14:textId="77777777">
        <w:trPr>
          <w:trHeight w:val="299"/>
        </w:trPr>
        <w:tc>
          <w:tcPr>
            <w:tcW w:w="37" w:type="dxa"/>
          </w:tcPr>
          <w:p w14:paraId="15AD45C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335B204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49F187E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51F863E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411DF98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35FA6AA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62D9CAB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58422CE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7DC1D87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1099FD5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7E98976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3EF4DEA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530E61F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69D03A0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744E484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7A38893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65F3E0C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5802691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6F865F6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11081B7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7F134F1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22CF216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7F40DDF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768FD7A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0751A90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2CED07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331FDA9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6811B4A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0A4BACA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142A670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39BFE09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1117172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DDF41E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38EF160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472BDFD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7937B6F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697201F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55C2F07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32910AB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0154A20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26D91CC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723181D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704E028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7BC313B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05D808E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4BDA7363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64193A20" w14:textId="77777777" w:rsidTr="00BF1813">
        <w:tc>
          <w:tcPr>
            <w:tcW w:w="37" w:type="dxa"/>
          </w:tcPr>
          <w:p w14:paraId="34CA558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5140BF8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3BFFF4C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55D8D1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gridSpan w:val="4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0"/>
              <w:gridCol w:w="1136"/>
              <w:gridCol w:w="4326"/>
            </w:tblGrid>
            <w:tr w:rsidR="00BF1813" w14:paraId="34638AF6" w14:textId="77777777" w:rsidTr="00BF1813">
              <w:trPr>
                <w:trHeight w:val="282"/>
              </w:trPr>
              <w:tc>
                <w:tcPr>
                  <w:tcW w:w="4810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FAAAA8" w14:textId="77777777" w:rsidR="00EC7504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PAC Committee Members</w:t>
                  </w:r>
                </w:p>
              </w:tc>
            </w:tr>
            <w:tr w:rsidR="00EC7504" w14:paraId="03354623" w14:textId="77777777">
              <w:trPr>
                <w:trHeight w:val="282"/>
              </w:trPr>
              <w:tc>
                <w:tcPr>
                  <w:tcW w:w="48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D6CF04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PAC Member (HOD/Chairperson) Name: Dr. Harwant Singh Arri</w:t>
                  </w: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D0A983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UID: 12975</w:t>
                  </w:r>
                </w:p>
              </w:tc>
              <w:tc>
                <w:tcPr>
                  <w:tcW w:w="4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03F75C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Recommended (Y/N): Yes</w:t>
                  </w:r>
                </w:p>
              </w:tc>
            </w:tr>
            <w:tr w:rsidR="00EC7504" w14:paraId="16D6CBE1" w14:textId="77777777">
              <w:trPr>
                <w:trHeight w:val="282"/>
              </w:trPr>
              <w:tc>
                <w:tcPr>
                  <w:tcW w:w="48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D06BA8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PAC Member (Allied) Name: Dr. Vishu</w:t>
                  </w: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BED5B0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UID: 18807</w:t>
                  </w:r>
                </w:p>
              </w:tc>
              <w:tc>
                <w:tcPr>
                  <w:tcW w:w="4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18A09F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Recommended (Y/N): Yes</w:t>
                  </w:r>
                </w:p>
              </w:tc>
            </w:tr>
            <w:tr w:rsidR="00EC7504" w14:paraId="0A37C5F1" w14:textId="77777777">
              <w:trPr>
                <w:trHeight w:val="282"/>
              </w:trPr>
              <w:tc>
                <w:tcPr>
                  <w:tcW w:w="48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584197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PAC Member 3 Name: Dr. Balraj Singh</w:t>
                  </w: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D9294D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UID: 13075</w:t>
                  </w:r>
                </w:p>
              </w:tc>
              <w:tc>
                <w:tcPr>
                  <w:tcW w:w="4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125AF1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Recommended (Y/N): Yes</w:t>
                  </w:r>
                </w:p>
              </w:tc>
            </w:tr>
          </w:tbl>
          <w:p w14:paraId="18B161BB" w14:textId="77777777" w:rsidR="00EC7504" w:rsidRDefault="00EC7504">
            <w:pPr>
              <w:spacing w:after="0" w:line="240" w:lineRule="auto"/>
            </w:pPr>
          </w:p>
        </w:tc>
      </w:tr>
      <w:tr w:rsidR="00EC7504" w14:paraId="6122B8D9" w14:textId="77777777">
        <w:trPr>
          <w:trHeight w:val="220"/>
        </w:trPr>
        <w:tc>
          <w:tcPr>
            <w:tcW w:w="37" w:type="dxa"/>
          </w:tcPr>
          <w:p w14:paraId="36D7B9F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0D04FDA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13831AB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27A41F9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5E5DBB0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4CDCD21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4E7467F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62C53DA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43DA2D9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2413ED7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2B89F8D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671C780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4A3533D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761227F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3193909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051F89E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25FA964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1964B59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4797C68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24A85DB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6A1F4D0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4DDAFDC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65478FC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05633A6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4AC55AD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03AAB8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35D2D6B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7485378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5AFFD3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3B92632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79F1A04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459EEC4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7CDC59C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2C6E1C2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173A3E9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307ED79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0D221F1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7110722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1EF81B1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2F34CC0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1783EDA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3B3FFF1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212A321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6AD10F5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7146A57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3E47BCCC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329EEFD0" w14:textId="77777777" w:rsidTr="00BF1813">
        <w:trPr>
          <w:trHeight w:val="15"/>
        </w:trPr>
        <w:tc>
          <w:tcPr>
            <w:tcW w:w="37" w:type="dxa"/>
          </w:tcPr>
          <w:p w14:paraId="0C1A356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647F585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046D6DC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7519598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688BD7D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57E470F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71CF1C2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3178159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66E1A48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7971212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041301F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683FE86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76C398A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48C4F5D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471846F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096685D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3D29270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6ECA170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gridSpan w:val="27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69"/>
            </w:tblGrid>
            <w:tr w:rsidR="00EC7504" w14:paraId="74449830" w14:textId="77777777">
              <w:trPr>
                <w:trHeight w:val="282"/>
              </w:trPr>
              <w:tc>
                <w:tcPr>
                  <w:tcW w:w="76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E2FE5A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Heart Disease Detection</w:t>
                  </w:r>
                </w:p>
              </w:tc>
            </w:tr>
          </w:tbl>
          <w:p w14:paraId="068F4CF2" w14:textId="77777777" w:rsidR="00EC7504" w:rsidRDefault="00EC7504">
            <w:pPr>
              <w:spacing w:after="0" w:line="240" w:lineRule="auto"/>
            </w:pPr>
          </w:p>
        </w:tc>
        <w:tc>
          <w:tcPr>
            <w:tcW w:w="49" w:type="dxa"/>
          </w:tcPr>
          <w:p w14:paraId="66A06711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6F22B3FC" w14:textId="77777777" w:rsidTr="00BF1813">
        <w:trPr>
          <w:trHeight w:val="344"/>
        </w:trPr>
        <w:tc>
          <w:tcPr>
            <w:tcW w:w="37" w:type="dxa"/>
          </w:tcPr>
          <w:p w14:paraId="1662C2F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65DE9E1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2863340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00CF53A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gridSpan w:val="1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</w:tblGrid>
            <w:tr w:rsidR="00EC7504" w14:paraId="088D311F" w14:textId="77777777">
              <w:trPr>
                <w:trHeight w:val="266"/>
              </w:trPr>
              <w:tc>
                <w:tcPr>
                  <w:tcW w:w="24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C7D042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  <w:u w:val="single"/>
                    </w:rPr>
                    <w:t>Final Topic Approved by PAC:</w:t>
                  </w:r>
                </w:p>
              </w:tc>
            </w:tr>
          </w:tbl>
          <w:p w14:paraId="2BA239A2" w14:textId="77777777" w:rsidR="00EC7504" w:rsidRDefault="00EC7504">
            <w:pPr>
              <w:spacing w:after="0" w:line="240" w:lineRule="auto"/>
            </w:pPr>
          </w:p>
        </w:tc>
        <w:tc>
          <w:tcPr>
            <w:tcW w:w="81" w:type="dxa"/>
          </w:tcPr>
          <w:p w14:paraId="513E842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gridSpan w:val="27"/>
            <w:vMerge/>
          </w:tcPr>
          <w:p w14:paraId="6661489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6C0AA32C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EC7504" w14:paraId="00E71D95" w14:textId="77777777">
        <w:trPr>
          <w:trHeight w:val="172"/>
        </w:trPr>
        <w:tc>
          <w:tcPr>
            <w:tcW w:w="37" w:type="dxa"/>
          </w:tcPr>
          <w:p w14:paraId="215FC50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7217835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0B15EDC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350CBF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2DAE355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0F41770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5D7FAC9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060C27E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1B63414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49CC066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331E6D7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3159619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4D01BA0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564A155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7321043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54AC985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7C5DF98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3C3AB6C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3382477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27FC2D9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106CFA4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FC95CA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2AF3CEE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665641A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1621583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841364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18CD146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0E943A2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7881E1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6BF676F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693E1D0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0EEC337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67E3BB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03C6724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6F1B564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06CAA48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2715F5A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07DED2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49FE95D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46C7B2F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762AC29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61771E0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31C7B50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5577C59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6EE551E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6E850A40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1F55DD7D" w14:textId="77777777" w:rsidTr="00BF1813">
        <w:trPr>
          <w:trHeight w:val="344"/>
        </w:trPr>
        <w:tc>
          <w:tcPr>
            <w:tcW w:w="37" w:type="dxa"/>
          </w:tcPr>
          <w:p w14:paraId="3D6698F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24084D8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6D91E4C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  <w:gridSpan w:val="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9"/>
            </w:tblGrid>
            <w:tr w:rsidR="00EC7504" w14:paraId="3C923CEA" w14:textId="77777777">
              <w:trPr>
                <w:trHeight w:val="266"/>
              </w:trPr>
              <w:tc>
                <w:tcPr>
                  <w:tcW w:w="1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03098E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  <w:u w:val="single"/>
                    </w:rPr>
                    <w:t>Overall Remarks:</w:t>
                  </w:r>
                </w:p>
              </w:tc>
            </w:tr>
          </w:tbl>
          <w:p w14:paraId="5137BCEA" w14:textId="77777777" w:rsidR="00EC7504" w:rsidRDefault="00EC7504">
            <w:pPr>
              <w:spacing w:after="0" w:line="240" w:lineRule="auto"/>
            </w:pPr>
          </w:p>
        </w:tc>
        <w:tc>
          <w:tcPr>
            <w:tcW w:w="80" w:type="dxa"/>
          </w:tcPr>
          <w:p w14:paraId="2264DAF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  <w:gridSpan w:val="3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32"/>
            </w:tblGrid>
            <w:tr w:rsidR="00EC7504" w14:paraId="12822725" w14:textId="77777777">
              <w:trPr>
                <w:trHeight w:val="282"/>
              </w:trPr>
              <w:tc>
                <w:tcPr>
                  <w:tcW w:w="86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319086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Approved</w:t>
                  </w:r>
                </w:p>
              </w:tc>
            </w:tr>
          </w:tbl>
          <w:p w14:paraId="26246E57" w14:textId="77777777" w:rsidR="00EC7504" w:rsidRDefault="00EC7504">
            <w:pPr>
              <w:spacing w:after="0" w:line="240" w:lineRule="auto"/>
            </w:pPr>
          </w:p>
        </w:tc>
        <w:tc>
          <w:tcPr>
            <w:tcW w:w="49" w:type="dxa"/>
          </w:tcPr>
          <w:p w14:paraId="032436C5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00E4C431" w14:textId="77777777" w:rsidTr="00BF1813">
        <w:trPr>
          <w:trHeight w:val="15"/>
        </w:trPr>
        <w:tc>
          <w:tcPr>
            <w:tcW w:w="37" w:type="dxa"/>
          </w:tcPr>
          <w:p w14:paraId="3C1EC78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03DA2D1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6401708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2647A1D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2518C66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427FCBE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3BBD89F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7162EC5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7B12ED5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202769E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2315F02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  <w:gridSpan w:val="34"/>
            <w:vMerge/>
          </w:tcPr>
          <w:p w14:paraId="1BA9BA1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64252AB8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EC7504" w14:paraId="667AB318" w14:textId="77777777">
        <w:trPr>
          <w:trHeight w:val="166"/>
        </w:trPr>
        <w:tc>
          <w:tcPr>
            <w:tcW w:w="37" w:type="dxa"/>
          </w:tcPr>
          <w:p w14:paraId="63473C2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3EDA9DE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63E852A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62B893A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5E067C6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39E0A2B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79CE172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725AE52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24159C4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6C190F8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1876AA8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1B78E54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080054F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0FC7895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74EC24F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2252320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46570A5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1434A1D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4231A71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05E341F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7A65A3A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2844F79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78DC453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3558EAA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2F2F238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E7376A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6E9B680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5AF3282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D57C51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6B31FA2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77564D0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44D5316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41D4F0A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2120B49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7EBC1B9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117AF51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3519B57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65494D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65DDDAE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0B24E7D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21DE842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7080F20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1DD3092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4412358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099CE75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6362F5C0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300028DB" w14:textId="77777777" w:rsidTr="00BF1813">
        <w:trPr>
          <w:trHeight w:val="15"/>
        </w:trPr>
        <w:tc>
          <w:tcPr>
            <w:tcW w:w="37" w:type="dxa"/>
          </w:tcPr>
          <w:p w14:paraId="0C35929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7E45496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431EB8A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0C9DF73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2320F29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4206370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037A1B0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7E6ABAD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5F8DF2B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63A61E9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76F0703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010D639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79B1821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29D7E8E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5B0F78D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7B9B47B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0F1B042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1A7A5F4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63A6C35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0FA1E86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515DAFE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2320DC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254680F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1CCEC4D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4361898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0FE4CBD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576CD6D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057BBB6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76CFF23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228D205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1B1EB87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0498A28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E9FC5F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027AAC6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37341E0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6570674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243802B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3CDD99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5B22246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47DBE22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  <w:gridSpan w:val="5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3"/>
            </w:tblGrid>
            <w:tr w:rsidR="00EC7504" w14:paraId="3F1A49BB" w14:textId="77777777">
              <w:trPr>
                <w:trHeight w:val="282"/>
              </w:trPr>
              <w:tc>
                <w:tcPr>
                  <w:tcW w:w="20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80D939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12 Apr 2024</w:t>
                  </w:r>
                </w:p>
              </w:tc>
            </w:tr>
          </w:tbl>
          <w:p w14:paraId="6E8B6598" w14:textId="77777777" w:rsidR="00EC7504" w:rsidRDefault="00EC7504">
            <w:pPr>
              <w:spacing w:after="0" w:line="240" w:lineRule="auto"/>
            </w:pPr>
          </w:p>
        </w:tc>
        <w:tc>
          <w:tcPr>
            <w:tcW w:w="49" w:type="dxa"/>
          </w:tcPr>
          <w:p w14:paraId="64F5425F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5E4CE778" w14:textId="77777777" w:rsidTr="00BF1813">
        <w:trPr>
          <w:trHeight w:val="6"/>
        </w:trPr>
        <w:tc>
          <w:tcPr>
            <w:tcW w:w="37" w:type="dxa"/>
          </w:tcPr>
          <w:p w14:paraId="112C141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630B17C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3B9C4FA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76A8F7D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4B38A6B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5761339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47060C8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4E1AEEC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7A48404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40D6F62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11AD201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39B4CC8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6816228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3437F26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615A62C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638D646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4252C9D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7D1737C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7EC4410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49FFCB7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752D5BE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82CD98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1BA1297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10C0A0E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48E8D21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26D0D45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346DC2A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71D04B7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5EECF2A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4326787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35E9429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50ACFD1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77536F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  <w:gridSpan w:val="6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6"/>
            </w:tblGrid>
            <w:tr w:rsidR="00EC7504" w14:paraId="1DF6C41D" w14:textId="77777777">
              <w:trPr>
                <w:trHeight w:val="266"/>
              </w:trPr>
              <w:tc>
                <w:tcPr>
                  <w:tcW w:w="12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CA67A4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Approval Date:</w:t>
                  </w:r>
                </w:p>
              </w:tc>
            </w:tr>
          </w:tbl>
          <w:p w14:paraId="1ECE5598" w14:textId="77777777" w:rsidR="00EC7504" w:rsidRDefault="00EC7504">
            <w:pPr>
              <w:spacing w:after="0" w:line="240" w:lineRule="auto"/>
            </w:pPr>
          </w:p>
        </w:tc>
        <w:tc>
          <w:tcPr>
            <w:tcW w:w="99" w:type="dxa"/>
          </w:tcPr>
          <w:p w14:paraId="622D353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  <w:gridSpan w:val="5"/>
            <w:vMerge/>
          </w:tcPr>
          <w:p w14:paraId="7B5FC76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3EC9C9BB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249E4FD6" w14:textId="77777777" w:rsidTr="00BF1813">
        <w:trPr>
          <w:trHeight w:val="338"/>
        </w:trPr>
        <w:tc>
          <w:tcPr>
            <w:tcW w:w="37" w:type="dxa"/>
          </w:tcPr>
          <w:p w14:paraId="4758CCF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34BB3E6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0E55AAC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078507A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gridSpan w:val="11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5"/>
            </w:tblGrid>
            <w:tr w:rsidR="00EC7504" w14:paraId="4CFF4524" w14:textId="77777777">
              <w:trPr>
                <w:trHeight w:val="266"/>
              </w:trPr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8290F2" w14:textId="77777777" w:rsidR="00EC7504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PAC CHAIRPERSON Name:</w:t>
                  </w:r>
                </w:p>
              </w:tc>
            </w:tr>
          </w:tbl>
          <w:p w14:paraId="780C5CE0" w14:textId="77777777" w:rsidR="00EC7504" w:rsidRDefault="00EC7504">
            <w:pPr>
              <w:spacing w:after="0" w:line="240" w:lineRule="auto"/>
            </w:pPr>
          </w:p>
        </w:tc>
        <w:tc>
          <w:tcPr>
            <w:tcW w:w="81" w:type="dxa"/>
          </w:tcPr>
          <w:p w14:paraId="44BBD8B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gridSpan w:val="16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4"/>
            </w:tblGrid>
            <w:tr w:rsidR="00EC7504" w14:paraId="34B64FDA" w14:textId="77777777">
              <w:trPr>
                <w:trHeight w:val="282"/>
              </w:trPr>
              <w:tc>
                <w:tcPr>
                  <w:tcW w:w="43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756BD2" w14:textId="77777777" w:rsidR="00EC7504" w:rsidRDefault="00000000">
                  <w:pPr>
                    <w:spacing w:after="0" w:line="240" w:lineRule="auto"/>
                  </w:pPr>
                  <w:proofErr w:type="gramStart"/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13897::</w:t>
                  </w:r>
                  <w:proofErr w:type="gramEnd"/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Dr. Deepak Prashar</w:t>
                  </w:r>
                </w:p>
              </w:tc>
            </w:tr>
          </w:tbl>
          <w:p w14:paraId="51221BB6" w14:textId="77777777" w:rsidR="00EC7504" w:rsidRDefault="00EC7504">
            <w:pPr>
              <w:spacing w:after="0" w:line="240" w:lineRule="auto"/>
            </w:pPr>
          </w:p>
        </w:tc>
        <w:tc>
          <w:tcPr>
            <w:tcW w:w="99" w:type="dxa"/>
          </w:tcPr>
          <w:p w14:paraId="512B724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  <w:gridSpan w:val="6"/>
            <w:vMerge/>
          </w:tcPr>
          <w:p w14:paraId="0ACBA15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5B12362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  <w:gridSpan w:val="5"/>
            <w:vMerge/>
          </w:tcPr>
          <w:p w14:paraId="64B591D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12140206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BF1813" w14:paraId="26EEC5A1" w14:textId="77777777" w:rsidTr="00BF1813">
        <w:trPr>
          <w:trHeight w:val="15"/>
        </w:trPr>
        <w:tc>
          <w:tcPr>
            <w:tcW w:w="37" w:type="dxa"/>
          </w:tcPr>
          <w:p w14:paraId="68698C4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34382B5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69E4238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70344B08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212F734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34676BD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7EA14EF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0D5FC34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2DD381B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26250EA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76B09C3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70670CD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3C64093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64C35C7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35BF7CB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0E1FCAB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gridSpan w:val="16"/>
            <w:vMerge/>
          </w:tcPr>
          <w:p w14:paraId="74B00F8A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77159C1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131102F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0EAB2F4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584141B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5A8390B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0453273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0513B94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0B6B16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5BC09E7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078D656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5678C0A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7184313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7760132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3BCC47E4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  <w:tr w:rsidR="00EC7504" w14:paraId="3A83C447" w14:textId="77777777">
        <w:trPr>
          <w:trHeight w:val="78"/>
        </w:trPr>
        <w:tc>
          <w:tcPr>
            <w:tcW w:w="37" w:type="dxa"/>
          </w:tcPr>
          <w:p w14:paraId="3120762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 w14:paraId="45606BC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" w:type="dxa"/>
          </w:tcPr>
          <w:p w14:paraId="1F13E6C6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14:paraId="5988EAD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 w14:paraId="74A6C4D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 w14:paraId="3CDAAB4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2BE877D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98" w:type="dxa"/>
          </w:tcPr>
          <w:p w14:paraId="10493DE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 w14:paraId="64D9A55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 w14:paraId="0CA9825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 w14:paraId="5DFA9EE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14:paraId="72AF909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12" w:type="dxa"/>
          </w:tcPr>
          <w:p w14:paraId="544B987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73243D4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 w14:paraId="504FD44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218EF7C4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04C3E37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14:paraId="69FAD83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 w14:paraId="5746DEA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 w14:paraId="54D95B0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560" w:type="dxa"/>
          </w:tcPr>
          <w:p w14:paraId="31850C22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582F34D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 w14:paraId="260BEB3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23" w:type="dxa"/>
          </w:tcPr>
          <w:p w14:paraId="324A4F4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7" w:type="dxa"/>
          </w:tcPr>
          <w:p w14:paraId="67D1260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5DAC80F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74" w:type="dxa"/>
          </w:tcPr>
          <w:p w14:paraId="3DDCFDFE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340" w:type="dxa"/>
          </w:tcPr>
          <w:p w14:paraId="6208C6D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05C0666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83" w:type="dxa"/>
          </w:tcPr>
          <w:p w14:paraId="4125E19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0" w:type="dxa"/>
          </w:tcPr>
          <w:p w14:paraId="654BA1E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 w14:paraId="218F5BDC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13C3D63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14:paraId="5AFD1CB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56" w:type="dxa"/>
          </w:tcPr>
          <w:p w14:paraId="3B44AA65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5449CAD1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701" w:type="dxa"/>
          </w:tcPr>
          <w:p w14:paraId="2DF6A3D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69F963B9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 w14:paraId="1F739583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 w14:paraId="303B8C3F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30" w:type="dxa"/>
          </w:tcPr>
          <w:p w14:paraId="7780159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03" w:type="dxa"/>
          </w:tcPr>
          <w:p w14:paraId="07C83CDD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442" w:type="dxa"/>
          </w:tcPr>
          <w:p w14:paraId="27D38E07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261" w:type="dxa"/>
          </w:tcPr>
          <w:p w14:paraId="79FC6EAB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642E84F0" w14:textId="77777777" w:rsidR="00EC7504" w:rsidRDefault="00EC7504">
            <w:pPr>
              <w:pStyle w:val="EmptyCellLayoutStyle"/>
              <w:spacing w:after="0" w:line="240" w:lineRule="auto"/>
            </w:pPr>
          </w:p>
        </w:tc>
        <w:tc>
          <w:tcPr>
            <w:tcW w:w="49" w:type="dxa"/>
          </w:tcPr>
          <w:p w14:paraId="67AEDDE7" w14:textId="77777777" w:rsidR="00EC7504" w:rsidRDefault="00EC7504">
            <w:pPr>
              <w:pStyle w:val="EmptyCellLayoutStyle"/>
              <w:spacing w:after="0" w:line="240" w:lineRule="auto"/>
            </w:pPr>
          </w:p>
        </w:tc>
      </w:tr>
    </w:tbl>
    <w:p w14:paraId="6C0DBE11" w14:textId="77777777" w:rsidR="00EC7504" w:rsidRDefault="00EC7504">
      <w:pPr>
        <w:spacing w:after="0" w:line="240" w:lineRule="auto"/>
      </w:pPr>
    </w:p>
    <w:sectPr w:rsidR="00EC7504">
      <w:footerReference w:type="default" r:id="rId8"/>
      <w:pgSz w:w="11908" w:h="16833"/>
      <w:pgMar w:top="1080" w:right="720" w:bottom="36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97609" w14:textId="77777777" w:rsidR="00F9298F" w:rsidRDefault="00F9298F">
      <w:pPr>
        <w:spacing w:after="0" w:line="240" w:lineRule="auto"/>
      </w:pPr>
      <w:r>
        <w:separator/>
      </w:r>
    </w:p>
  </w:endnote>
  <w:endnote w:type="continuationSeparator" w:id="0">
    <w:p w14:paraId="5809C5FF" w14:textId="77777777" w:rsidR="00F9298F" w:rsidRDefault="00F92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39"/>
      <w:gridCol w:w="3019"/>
      <w:gridCol w:w="3375"/>
    </w:tblGrid>
    <w:tr w:rsidR="00EC7504" w14:paraId="7FF65DA2" w14:textId="77777777">
      <w:tc>
        <w:tcPr>
          <w:tcW w:w="3939" w:type="dxa"/>
        </w:tcPr>
        <w:p w14:paraId="6B035121" w14:textId="77777777" w:rsidR="00EC7504" w:rsidRDefault="00EC7504">
          <w:pPr>
            <w:pStyle w:val="EmptyCellLayoutStyle"/>
            <w:spacing w:after="0" w:line="240" w:lineRule="auto"/>
          </w:pPr>
        </w:p>
      </w:tc>
      <w:tc>
        <w:tcPr>
          <w:tcW w:w="3019" w:type="dxa"/>
        </w:tcPr>
        <w:p w14:paraId="794C48EF" w14:textId="77777777" w:rsidR="00EC7504" w:rsidRDefault="00EC7504">
          <w:pPr>
            <w:pStyle w:val="EmptyCellLayoutStyle"/>
            <w:spacing w:after="0" w:line="240" w:lineRule="auto"/>
          </w:pPr>
        </w:p>
      </w:tc>
      <w:tc>
        <w:tcPr>
          <w:tcW w:w="3375" w:type="dxa"/>
        </w:tcPr>
        <w:p w14:paraId="7E96F307" w14:textId="77777777" w:rsidR="00EC7504" w:rsidRDefault="00EC7504">
          <w:pPr>
            <w:pStyle w:val="EmptyCellLayoutStyle"/>
            <w:spacing w:after="0" w:line="240" w:lineRule="auto"/>
          </w:pPr>
        </w:p>
      </w:tc>
    </w:tr>
    <w:tr w:rsidR="00EC7504" w14:paraId="4AE19490" w14:textId="77777777">
      <w:tc>
        <w:tcPr>
          <w:tcW w:w="3939" w:type="dxa"/>
        </w:tcPr>
        <w:p w14:paraId="29730710" w14:textId="77777777" w:rsidR="00EC7504" w:rsidRDefault="00EC7504">
          <w:pPr>
            <w:pStyle w:val="EmptyCellLayoutStyle"/>
            <w:spacing w:after="0" w:line="240" w:lineRule="auto"/>
          </w:pPr>
        </w:p>
      </w:tc>
      <w:tc>
        <w:tcPr>
          <w:tcW w:w="301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019"/>
          </w:tblGrid>
          <w:tr w:rsidR="00EC7504" w14:paraId="6379BADB" w14:textId="77777777">
            <w:trPr>
              <w:trHeight w:val="282"/>
            </w:trPr>
            <w:tc>
              <w:tcPr>
                <w:tcW w:w="30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CE2CA5A" w14:textId="77777777" w:rsidR="00EC7504" w:rsidRDefault="00000000">
                <w:pPr>
                  <w:spacing w:after="0" w:line="240" w:lineRule="auto"/>
                  <w:jc w:val="right"/>
                </w:pPr>
                <w:r>
                  <w:rPr>
                    <w:rFonts w:ascii="Calibri" w:eastAsia="Calibri" w:hAnsi="Calibri"/>
                    <w:color w:val="000000"/>
                    <w:sz w:val="18"/>
                  </w:rPr>
                  <w:t>4/29/2024 1:52:59 PM</w:t>
                </w:r>
              </w:p>
            </w:tc>
          </w:tr>
        </w:tbl>
        <w:p w14:paraId="50024D6E" w14:textId="77777777" w:rsidR="00EC7504" w:rsidRDefault="00EC7504">
          <w:pPr>
            <w:spacing w:after="0" w:line="240" w:lineRule="auto"/>
          </w:pPr>
        </w:p>
      </w:tc>
      <w:tc>
        <w:tcPr>
          <w:tcW w:w="3375" w:type="dxa"/>
        </w:tcPr>
        <w:p w14:paraId="0361680E" w14:textId="77777777" w:rsidR="00EC7504" w:rsidRDefault="00EC7504">
          <w:pPr>
            <w:pStyle w:val="EmptyCellLayoutStyle"/>
            <w:spacing w:after="0" w:line="240" w:lineRule="auto"/>
          </w:pPr>
        </w:p>
      </w:tc>
    </w:tr>
    <w:tr w:rsidR="00EC7504" w14:paraId="5F448842" w14:textId="77777777">
      <w:tc>
        <w:tcPr>
          <w:tcW w:w="3939" w:type="dxa"/>
        </w:tcPr>
        <w:p w14:paraId="4B0D29FC" w14:textId="77777777" w:rsidR="00EC7504" w:rsidRDefault="00EC7504">
          <w:pPr>
            <w:pStyle w:val="EmptyCellLayoutStyle"/>
            <w:spacing w:after="0" w:line="240" w:lineRule="auto"/>
          </w:pPr>
        </w:p>
      </w:tc>
      <w:tc>
        <w:tcPr>
          <w:tcW w:w="3019" w:type="dxa"/>
        </w:tcPr>
        <w:p w14:paraId="531081EF" w14:textId="77777777" w:rsidR="00EC7504" w:rsidRDefault="00EC7504">
          <w:pPr>
            <w:pStyle w:val="EmptyCellLayoutStyle"/>
            <w:spacing w:after="0" w:line="240" w:lineRule="auto"/>
          </w:pPr>
        </w:p>
      </w:tc>
      <w:tc>
        <w:tcPr>
          <w:tcW w:w="3375" w:type="dxa"/>
        </w:tcPr>
        <w:p w14:paraId="3B55A26A" w14:textId="77777777" w:rsidR="00EC7504" w:rsidRDefault="00EC7504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05D8C" w14:textId="77777777" w:rsidR="00F9298F" w:rsidRDefault="00F9298F">
      <w:pPr>
        <w:spacing w:after="0" w:line="240" w:lineRule="auto"/>
      </w:pPr>
      <w:r>
        <w:separator/>
      </w:r>
    </w:p>
  </w:footnote>
  <w:footnote w:type="continuationSeparator" w:id="0">
    <w:p w14:paraId="7C7BA972" w14:textId="77777777" w:rsidR="00F9298F" w:rsidRDefault="00F92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 w16cid:durableId="1650743160">
    <w:abstractNumId w:val="0"/>
  </w:num>
  <w:num w:numId="2" w16cid:durableId="1062632355">
    <w:abstractNumId w:val="1"/>
  </w:num>
  <w:num w:numId="3" w16cid:durableId="1124806469">
    <w:abstractNumId w:val="2"/>
  </w:num>
  <w:num w:numId="4" w16cid:durableId="1394549287">
    <w:abstractNumId w:val="3"/>
  </w:num>
  <w:num w:numId="5" w16cid:durableId="620378453">
    <w:abstractNumId w:val="4"/>
  </w:num>
  <w:num w:numId="6" w16cid:durableId="864827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04"/>
    <w:rsid w:val="00BF1813"/>
    <w:rsid w:val="00EC7504"/>
    <w:rsid w:val="00F9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B2FC"/>
  <w15:docId w15:val="{F068BC2E-F280-4C1B-9E68-0A37D775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rptTopicApprovalPerforma</dc:title>
  <dc:creator>jatinder kaur</dc:creator>
  <dc:description/>
  <cp:lastModifiedBy>jatinder kaur</cp:lastModifiedBy>
  <cp:revision>2</cp:revision>
  <dcterms:created xsi:type="dcterms:W3CDTF">2024-04-29T08:27:00Z</dcterms:created>
  <dcterms:modified xsi:type="dcterms:W3CDTF">2024-04-29T08:27:00Z</dcterms:modified>
</cp:coreProperties>
</file>